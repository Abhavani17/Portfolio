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12AC3" w:rsidRDefault="00000000">
      <w:pPr>
        <w:pStyle w:val="Title"/>
        <w:ind w:left="0"/>
        <w:rPr>
          <w:u w:val="none"/>
        </w:rPr>
      </w:pPr>
      <w:r>
        <w:rPr>
          <w:u w:val="none"/>
        </w:rPr>
        <w:t xml:space="preserve">                                          Resume</w:t>
      </w:r>
    </w:p>
    <w:p w:rsidR="00012AC3" w:rsidRDefault="00012AC3">
      <w:pPr>
        <w:pStyle w:val="BodyText"/>
        <w:spacing w:before="5"/>
        <w:rPr>
          <w:b/>
          <w:sz w:val="17"/>
        </w:rPr>
      </w:pPr>
    </w:p>
    <w:p w:rsidR="00012AC3" w:rsidRDefault="00000000">
      <w:pPr>
        <w:tabs>
          <w:tab w:val="left" w:pos="7305"/>
        </w:tabs>
        <w:spacing w:before="99"/>
        <w:ind w:left="10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A.BHAVANI,                                                                                Email: bhavaniarava17@gmail.com</w:t>
      </w:r>
    </w:p>
    <w:p w:rsidR="00012AC3" w:rsidRDefault="00000000">
      <w:pPr>
        <w:tabs>
          <w:tab w:val="left" w:pos="7305"/>
        </w:tabs>
        <w:spacing w:before="99"/>
        <w:ind w:left="10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D/O A.Munendrababu,                                                                       Phone No: 9390160199</w:t>
      </w:r>
    </w:p>
    <w:p w:rsidR="00012AC3" w:rsidRDefault="00000000">
      <w:pPr>
        <w:tabs>
          <w:tab w:val="left" w:pos="7305"/>
        </w:tabs>
        <w:spacing w:before="99"/>
        <w:ind w:left="10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H.No: 12/153, Teru colony,</w:t>
      </w:r>
    </w:p>
    <w:p w:rsidR="00012AC3" w:rsidRDefault="00000000">
      <w:pPr>
        <w:tabs>
          <w:tab w:val="left" w:pos="7305"/>
        </w:tabs>
        <w:spacing w:before="99"/>
        <w:ind w:left="10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Jammalamadugu,</w:t>
      </w:r>
    </w:p>
    <w:p w:rsidR="00012AC3" w:rsidRDefault="00000000">
      <w:pPr>
        <w:tabs>
          <w:tab w:val="left" w:pos="7305"/>
        </w:tabs>
        <w:spacing w:before="99"/>
        <w:ind w:left="10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Kadapa (Dt), AP.</w:t>
      </w:r>
    </w:p>
    <w:p w:rsidR="00012AC3" w:rsidRDefault="00000000">
      <w:pPr>
        <w:pStyle w:val="BodyText"/>
        <w:spacing w:before="7"/>
        <w:rPr>
          <w:b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562610</wp:posOffset>
                </wp:positionH>
                <wp:positionV relativeFrom="paragraph">
                  <wp:posOffset>153670</wp:posOffset>
                </wp:positionV>
                <wp:extent cx="6565265" cy="51435"/>
                <wp:effectExtent l="0" t="0" r="0" b="0"/>
                <wp:wrapTopAndBottom/>
                <wp:docPr id="1026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265" cy="51435"/>
                          <a:chOff x="886" y="242"/>
                          <a:chExt cx="10339" cy="81"/>
                        </a:xfrm>
                      </wpg:grpSpPr>
                      <wps:wsp>
                        <wps:cNvPr id="1" name="Rectangles 1"/>
                        <wps:cNvSpPr/>
                        <wps:spPr>
                          <a:xfrm>
                            <a:off x="891" y="246"/>
                            <a:ext cx="10329" cy="71"/>
                          </a:xfrm>
                          <a:prstGeom prst="rect">
                            <a:avLst/>
                          </a:prstGeom>
                          <a:solidFill>
                            <a:srgbClr val="5A5A5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" name="Rectangles 2"/>
                        <wps:cNvSpPr/>
                        <wps:spPr>
                          <a:xfrm>
                            <a:off x="891" y="246"/>
                            <a:ext cx="10329" cy="71"/>
                          </a:xfrm>
                          <a:prstGeom prst="rect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10" o:spid="_x0000_s1026" o:spt="203" style="position:absolute;left:0pt;margin-left:44.3pt;margin-top:12.1pt;height:4.05pt;width:516.95pt;mso-position-horizontal-relative:page;mso-wrap-distance-bottom:0pt;mso-wrap-distance-top:0pt;z-index:-251657216;mso-width-relative:page;mso-height-relative:page;" coordorigin="886,242" coordsize="10339,81" o:gfxdata="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KhxbznZAAAACQEAAA8AAAAAAAAAAQAgAAAAIgAAAGRy&#10;cy9kb3ducmV2LnhtbFBLAQIUABQAAAAIAIdO4kDPyDXvdgIAAI4GAAAOAAAAAAAAAAEAIAAAACgB&#10;AABkcnMvZTJvRG9jLnhtbFBLBQYAAAAABgAGAFkBAAAQBgAAAAA=&#10;">
                <o:lock v:ext="edit" aspectratio="f"/>
                <v:rect id="_x0000_s1026" o:spid="_x0000_s1026" o:spt="1" style="position:absolute;left:891;top:246;height:71;width:10329;" fillcolor="#5A5A5A" filled="t" stroked="f" coordsize="21600,21600" o:gfxdata="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rQxCBtAAAANoAAAAPAAAA&#10;AAAAAAEAIAAAACIAAABkcnMvZG93bnJldi54bWxQSwECFAAUAAAACACHTuJAMy8FnjsAAAA5AAAA&#10;EAAAAAAAAAABACAAAAADAQAAZHJzL3NoYXBleG1sLnhtbFBLBQYAAAAABgAGAFsBAACtAwAAAAA=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891;top:246;height:71;width:10329;" filled="f" stroked="t" coordsize="21600,21600" o:gfxdata="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RVXc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" joinstyle="miter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565785</wp:posOffset>
                </wp:positionH>
                <wp:positionV relativeFrom="paragraph">
                  <wp:posOffset>340360</wp:posOffset>
                </wp:positionV>
                <wp:extent cx="6496050" cy="291465"/>
                <wp:effectExtent l="0" t="0" r="0" b="0"/>
                <wp:wrapTopAndBottom/>
                <wp:docPr id="102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291465"/>
                        </a:xfrm>
                        <a:prstGeom prst="rect">
                          <a:avLst/>
                        </a:prstGeom>
                        <a:solidFill>
                          <a:srgbClr val="BDBDBD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12AC3" w:rsidRDefault="00000000">
                            <w:pPr>
                              <w:spacing w:before="70"/>
                              <w:ind w:left="146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31127"/>
                                <w:sz w:val="28"/>
                              </w:rPr>
                              <w:t>Career Objective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Text Box 9" o:spid="_x0000_s1026" o:spt="1" style="position:absolute;left:0pt;margin-left:44.55pt;margin-top:26.8pt;height:22.95pt;width:511.5pt;mso-position-horizontal-relative:page;mso-wrap-distance-bottom:0pt;mso-wrap-distance-top:0pt;z-index:-251657216;mso-width-relative:page;mso-height-relative:page;" fillcolor="#BDBDBD" filled="t" stroked="t" coordsize="21600,21600" o:gfxdata="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88Fdf9YAAAAJAQAADwAAAAAAAAABACAAAAAiAAAAZHJzL2Rvd25yZXYueG1sUEsBAhQAFAAA&#10;AAgAh07iQJoLqn8qAgAAkQQAAA4AAAAAAAAAAQAgAAAAJQEAAGRycy9lMm9Eb2MueG1sUEsFBgAA&#10;AAAGAAYAWQEAAMEFAAAAAA==&#10;">
                <v:fill on="t" focussize="0,0"/>
                <v:stroke weight="0.5pt" color="#000000" joinstyle="miter"/>
                <v:imagedata o:title=""/>
                <o:lock v:ext="edit" aspectratio="f"/>
                <v:textbox inset="0mm,0mm,0mm,0mm">
                  <w:txbxContent>
                    <w:p w14:paraId="6813C7BD">
                      <w:pPr>
                        <w:spacing w:before="70"/>
                        <w:ind w:left="146"/>
                        <w:rPr>
                          <w:sz w:val="28"/>
                        </w:rPr>
                      </w:pPr>
                      <w:r>
                        <w:rPr>
                          <w:color w:val="031127"/>
                          <w:sz w:val="28"/>
                        </w:rPr>
                        <w:t>Career Objective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012AC3" w:rsidRDefault="00012AC3">
      <w:pPr>
        <w:pStyle w:val="BodyText"/>
        <w:spacing w:before="5"/>
        <w:rPr>
          <w:b/>
          <w:sz w:val="11"/>
        </w:rPr>
      </w:pPr>
    </w:p>
    <w:p w:rsidR="00012AC3" w:rsidRDefault="00000000">
      <w:pPr>
        <w:pStyle w:val="BodyText"/>
        <w:ind w:left="102" w:firstLine="47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be associated with a pessional organization to accept challenges and utilize my knowledge to gain experience more meaningfully and work towards reaching mutual goals.</w:t>
      </w:r>
    </w:p>
    <w:p w:rsidR="00012AC3" w:rsidRDefault="00000000">
      <w:pPr>
        <w:pStyle w:val="BodyText"/>
        <w:spacing w:before="7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603250</wp:posOffset>
                </wp:positionH>
                <wp:positionV relativeFrom="paragraph">
                  <wp:posOffset>95250</wp:posOffset>
                </wp:positionV>
                <wp:extent cx="6467475" cy="285750"/>
                <wp:effectExtent l="0" t="0" r="0" b="0"/>
                <wp:wrapTopAndBottom/>
                <wp:docPr id="103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285750"/>
                        </a:xfrm>
                        <a:prstGeom prst="rect">
                          <a:avLst/>
                        </a:prstGeom>
                        <a:solidFill>
                          <a:srgbClr val="BDBDBD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12AC3" w:rsidRDefault="00000000">
                            <w:pPr>
                              <w:spacing w:before="66"/>
                              <w:ind w:left="144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Educational Qualification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Text Box 8" o:spid="_x0000_s1026" o:spt="1" style="position:absolute;left:0pt;margin-left:47.5pt;margin-top:7.5pt;height:22.5pt;width:509.25pt;mso-position-horizontal-relative:page;mso-wrap-distance-bottom:0pt;mso-wrap-distance-top:0pt;z-index:-251657216;mso-width-relative:page;mso-height-relative:page;" fillcolor="#BDBDBD" filled="t" stroked="t" coordsize="21600,21600" o:gfxdata="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HnXb/dUAAAAJAQAADwAAAAAAAAABACAAAAAiAAAAZHJzL2Rvd25yZXYueG1sUEsBAhQA&#10;FAAAAAgAh07iQLQf2+suAgAAkQQAAA4AAAAAAAAAAQAgAAAAJAEAAGRycy9lMm9Eb2MueG1sUEsF&#10;BgAAAAAGAAYAWQEAAMQFAAAAAA==&#10;">
                <v:fill on="t" focussize="0,0"/>
                <v:stroke weight="0.5pt" color="#000000" joinstyle="miter"/>
                <v:imagedata o:title=""/>
                <o:lock v:ext="edit" aspectratio="f"/>
                <v:textbox inset="0mm,0mm,0mm,0mm">
                  <w:txbxContent>
                    <w:p w14:paraId="1911DC0E">
                      <w:pPr>
                        <w:spacing w:before="66"/>
                        <w:ind w:left="144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Educational Qualification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012AC3" w:rsidRDefault="00012AC3">
      <w:pPr>
        <w:pStyle w:val="BodyText"/>
        <w:spacing w:before="7"/>
        <w:rPr>
          <w:sz w:val="13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2"/>
        <w:gridCol w:w="2785"/>
        <w:gridCol w:w="2511"/>
        <w:gridCol w:w="1207"/>
        <w:gridCol w:w="1384"/>
      </w:tblGrid>
      <w:tr w:rsidR="00012AC3">
        <w:trPr>
          <w:trHeight w:val="417"/>
          <w:jc w:val="center"/>
        </w:trPr>
        <w:tc>
          <w:tcPr>
            <w:tcW w:w="2132" w:type="dxa"/>
            <w:shd w:val="clear" w:color="auto" w:fill="F0F0F0"/>
          </w:tcPr>
          <w:p w:rsidR="00012AC3" w:rsidRDefault="00000000">
            <w:pPr>
              <w:pStyle w:val="TableParagraph"/>
              <w:spacing w:before="1"/>
              <w:ind w:left="662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COURSE</w:t>
            </w:r>
          </w:p>
        </w:tc>
        <w:tc>
          <w:tcPr>
            <w:tcW w:w="2785" w:type="dxa"/>
            <w:shd w:val="clear" w:color="auto" w:fill="F0F0F0"/>
          </w:tcPr>
          <w:p w:rsidR="00012AC3" w:rsidRDefault="00000000">
            <w:pPr>
              <w:pStyle w:val="TableParagraph"/>
              <w:spacing w:before="1"/>
              <w:ind w:left="11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DISCIPLINE/SPECIALIZATIONS</w:t>
            </w:r>
          </w:p>
        </w:tc>
        <w:tc>
          <w:tcPr>
            <w:tcW w:w="2511" w:type="dxa"/>
            <w:shd w:val="clear" w:color="auto" w:fill="F0F0F0"/>
          </w:tcPr>
          <w:p w:rsidR="00012AC3" w:rsidRDefault="00000000">
            <w:pPr>
              <w:pStyle w:val="TableParagraph"/>
              <w:spacing w:before="1"/>
              <w:ind w:left="11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BOARD/UNIVERSITY</w:t>
            </w:r>
          </w:p>
        </w:tc>
        <w:tc>
          <w:tcPr>
            <w:tcW w:w="1207" w:type="dxa"/>
            <w:shd w:val="clear" w:color="auto" w:fill="F0F0F0"/>
          </w:tcPr>
          <w:p w:rsidR="00012AC3" w:rsidRDefault="00000000">
            <w:pPr>
              <w:pStyle w:val="TableParagraph"/>
              <w:spacing w:before="1"/>
              <w:ind w:left="10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YEAR</w:t>
            </w:r>
          </w:p>
        </w:tc>
        <w:tc>
          <w:tcPr>
            <w:tcW w:w="1384" w:type="dxa"/>
            <w:shd w:val="clear" w:color="auto" w:fill="F0F0F0"/>
          </w:tcPr>
          <w:p w:rsidR="00012AC3" w:rsidRDefault="00000000">
            <w:pPr>
              <w:pStyle w:val="TableParagraph"/>
              <w:spacing w:before="1"/>
              <w:ind w:right="33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AGGREGATE</w:t>
            </w:r>
          </w:p>
        </w:tc>
      </w:tr>
      <w:tr w:rsidR="00012AC3">
        <w:trPr>
          <w:trHeight w:val="417"/>
          <w:jc w:val="center"/>
        </w:trPr>
        <w:tc>
          <w:tcPr>
            <w:tcW w:w="2132" w:type="dxa"/>
            <w:shd w:val="clear" w:color="auto" w:fill="F0F0F0"/>
          </w:tcPr>
          <w:p w:rsidR="00012AC3" w:rsidRDefault="00012AC3">
            <w:pPr>
              <w:pStyle w:val="TableParagraph"/>
              <w:spacing w:before="1"/>
              <w:ind w:left="662"/>
              <w:rPr>
                <w:b/>
                <w:i/>
                <w:sz w:val="20"/>
              </w:rPr>
            </w:pPr>
          </w:p>
        </w:tc>
        <w:tc>
          <w:tcPr>
            <w:tcW w:w="2785" w:type="dxa"/>
            <w:shd w:val="clear" w:color="auto" w:fill="F0F0F0"/>
          </w:tcPr>
          <w:p w:rsidR="00012AC3" w:rsidRDefault="00012AC3">
            <w:pPr>
              <w:pStyle w:val="TableParagraph"/>
              <w:spacing w:before="1"/>
              <w:ind w:left="110"/>
              <w:rPr>
                <w:b/>
                <w:i/>
                <w:sz w:val="20"/>
              </w:rPr>
            </w:pPr>
          </w:p>
        </w:tc>
        <w:tc>
          <w:tcPr>
            <w:tcW w:w="2511" w:type="dxa"/>
            <w:shd w:val="clear" w:color="auto" w:fill="F0F0F0"/>
          </w:tcPr>
          <w:p w:rsidR="00012AC3" w:rsidRDefault="00012AC3">
            <w:pPr>
              <w:pStyle w:val="TableParagraph"/>
              <w:spacing w:before="1"/>
              <w:ind w:left="115"/>
              <w:rPr>
                <w:b/>
                <w:i/>
                <w:sz w:val="20"/>
              </w:rPr>
            </w:pPr>
          </w:p>
        </w:tc>
        <w:tc>
          <w:tcPr>
            <w:tcW w:w="1207" w:type="dxa"/>
            <w:shd w:val="clear" w:color="auto" w:fill="F0F0F0"/>
          </w:tcPr>
          <w:p w:rsidR="00012AC3" w:rsidRDefault="00012AC3">
            <w:pPr>
              <w:pStyle w:val="TableParagraph"/>
              <w:spacing w:before="1"/>
              <w:ind w:left="105"/>
              <w:rPr>
                <w:b/>
                <w:i/>
                <w:sz w:val="20"/>
              </w:rPr>
            </w:pPr>
          </w:p>
        </w:tc>
        <w:tc>
          <w:tcPr>
            <w:tcW w:w="1384" w:type="dxa"/>
            <w:shd w:val="clear" w:color="auto" w:fill="F0F0F0"/>
          </w:tcPr>
          <w:p w:rsidR="00012AC3" w:rsidRDefault="00012AC3">
            <w:pPr>
              <w:pStyle w:val="TableParagraph"/>
              <w:spacing w:before="1"/>
              <w:ind w:right="335"/>
              <w:rPr>
                <w:b/>
                <w:i/>
                <w:sz w:val="20"/>
              </w:rPr>
            </w:pPr>
          </w:p>
        </w:tc>
      </w:tr>
      <w:tr w:rsidR="00012AC3">
        <w:trPr>
          <w:trHeight w:val="1034"/>
          <w:jc w:val="center"/>
        </w:trPr>
        <w:tc>
          <w:tcPr>
            <w:tcW w:w="2132" w:type="dxa"/>
          </w:tcPr>
          <w:p w:rsidR="00012AC3" w:rsidRDefault="00000000">
            <w:pPr>
              <w:pStyle w:val="TableParagraph"/>
              <w:spacing w:before="11"/>
              <w:ind w:left="79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  <w:p w:rsidR="00012AC3" w:rsidRDefault="00000000">
            <w:pPr>
              <w:pStyle w:val="TableParagraph"/>
              <w:spacing w:before="11"/>
              <w:ind w:left="792"/>
              <w:rPr>
                <w:b/>
                <w:sz w:val="20"/>
              </w:rPr>
            </w:pPr>
            <w:r>
              <w:rPr>
                <w:b/>
                <w:sz w:val="20"/>
              </w:rPr>
              <w:t>B.TECH</w:t>
            </w:r>
          </w:p>
          <w:p w:rsidR="00012AC3" w:rsidRDefault="00012AC3">
            <w:pPr>
              <w:pStyle w:val="TableParagraph"/>
              <w:spacing w:before="11"/>
              <w:ind w:left="792"/>
              <w:rPr>
                <w:b/>
                <w:sz w:val="20"/>
              </w:rPr>
            </w:pPr>
          </w:p>
          <w:p w:rsidR="00012AC3" w:rsidRDefault="00012AC3">
            <w:pPr>
              <w:pStyle w:val="TableParagraph"/>
              <w:spacing w:before="11"/>
              <w:ind w:left="792"/>
              <w:rPr>
                <w:b/>
                <w:sz w:val="20"/>
              </w:rPr>
            </w:pPr>
          </w:p>
          <w:p w:rsidR="00012AC3" w:rsidRDefault="00012AC3">
            <w:pPr>
              <w:pStyle w:val="TableParagraph"/>
              <w:spacing w:before="11"/>
              <w:ind w:left="792"/>
              <w:rPr>
                <w:b/>
                <w:sz w:val="20"/>
              </w:rPr>
            </w:pPr>
          </w:p>
          <w:p w:rsidR="00012AC3" w:rsidRDefault="00012AC3">
            <w:pPr>
              <w:pStyle w:val="TableParagraph"/>
              <w:spacing w:before="11"/>
              <w:ind w:left="792"/>
              <w:rPr>
                <w:b/>
                <w:sz w:val="20"/>
              </w:rPr>
            </w:pPr>
          </w:p>
          <w:p w:rsidR="00012AC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</w:t>
            </w:r>
          </w:p>
        </w:tc>
        <w:tc>
          <w:tcPr>
            <w:tcW w:w="2785" w:type="dxa"/>
          </w:tcPr>
          <w:p w:rsidR="00012AC3" w:rsidRDefault="00000000">
            <w:pPr>
              <w:pStyle w:val="TableParagraph"/>
              <w:spacing w:before="12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ELECTIRICAL AND ELECTRONICS ENGINEERING </w:t>
            </w:r>
          </w:p>
          <w:p w:rsidR="00012AC3" w:rsidRDefault="00012AC3">
            <w:pPr>
              <w:pStyle w:val="TableParagraph"/>
              <w:spacing w:before="126"/>
              <w:ind w:left="868"/>
              <w:rPr>
                <w:b/>
                <w:sz w:val="20"/>
              </w:rPr>
            </w:pPr>
          </w:p>
          <w:p w:rsidR="00012AC3" w:rsidRDefault="00000000">
            <w:pPr>
              <w:pStyle w:val="TableParagraph"/>
              <w:spacing w:before="12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                 </w:t>
            </w:r>
          </w:p>
        </w:tc>
        <w:tc>
          <w:tcPr>
            <w:tcW w:w="2511" w:type="dxa"/>
          </w:tcPr>
          <w:p w:rsidR="00012AC3" w:rsidRDefault="00000000">
            <w:pPr>
              <w:pStyle w:val="TableParagraph"/>
              <w:spacing w:line="240" w:lineRule="atLeast"/>
              <w:ind w:right="405"/>
              <w:rPr>
                <w:b/>
                <w:sz w:val="20"/>
              </w:rPr>
            </w:pPr>
            <w:r>
              <w:rPr>
                <w:b/>
                <w:sz w:val="20"/>
              </w:rPr>
              <w:t>ANNAMACHARCHRYA INSTITUTE OF TECHNOLOGY AND SCIENCE</w:t>
            </w:r>
          </w:p>
          <w:p w:rsidR="00012AC3" w:rsidRDefault="00012AC3">
            <w:pPr>
              <w:pStyle w:val="TableParagraph"/>
              <w:spacing w:line="240" w:lineRule="atLeast"/>
              <w:ind w:right="405"/>
              <w:rPr>
                <w:b/>
                <w:sz w:val="20"/>
              </w:rPr>
            </w:pPr>
          </w:p>
        </w:tc>
        <w:tc>
          <w:tcPr>
            <w:tcW w:w="1207" w:type="dxa"/>
          </w:tcPr>
          <w:p w:rsidR="00012AC3" w:rsidRDefault="00012AC3">
            <w:pPr>
              <w:pStyle w:val="TableParagraph"/>
              <w:ind w:right="284"/>
              <w:rPr>
                <w:b/>
                <w:sz w:val="20"/>
              </w:rPr>
            </w:pPr>
          </w:p>
          <w:p w:rsidR="00012AC3" w:rsidRDefault="00000000">
            <w:pPr>
              <w:pStyle w:val="TableParagraph"/>
              <w:ind w:right="28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2025</w:t>
            </w:r>
          </w:p>
          <w:p w:rsidR="00012AC3" w:rsidRDefault="00012AC3">
            <w:pPr>
              <w:pStyle w:val="TableParagraph"/>
              <w:ind w:right="284"/>
              <w:rPr>
                <w:b/>
                <w:sz w:val="20"/>
              </w:rPr>
            </w:pPr>
          </w:p>
          <w:p w:rsidR="00012AC3" w:rsidRDefault="00012AC3">
            <w:pPr>
              <w:pStyle w:val="TableParagraph"/>
              <w:ind w:right="284"/>
              <w:rPr>
                <w:b/>
                <w:sz w:val="20"/>
              </w:rPr>
            </w:pPr>
          </w:p>
          <w:p w:rsidR="00012AC3" w:rsidRDefault="00012AC3">
            <w:pPr>
              <w:pStyle w:val="TableParagraph"/>
              <w:ind w:right="284"/>
              <w:rPr>
                <w:b/>
                <w:sz w:val="20"/>
              </w:rPr>
            </w:pPr>
          </w:p>
          <w:p w:rsidR="00012AC3" w:rsidRDefault="00012AC3">
            <w:pPr>
              <w:pStyle w:val="TableParagraph"/>
              <w:ind w:right="284"/>
              <w:rPr>
                <w:b/>
                <w:sz w:val="20"/>
              </w:rPr>
            </w:pPr>
          </w:p>
          <w:p w:rsidR="00012AC3" w:rsidRDefault="00000000">
            <w:pPr>
              <w:pStyle w:val="TableParagraph"/>
              <w:ind w:right="28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</w:t>
            </w:r>
          </w:p>
        </w:tc>
        <w:tc>
          <w:tcPr>
            <w:tcW w:w="1384" w:type="dxa"/>
          </w:tcPr>
          <w:p w:rsidR="00012AC3" w:rsidRDefault="00000000">
            <w:pPr>
              <w:pStyle w:val="TableParagraph"/>
              <w:ind w:right="42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</w:t>
            </w:r>
          </w:p>
          <w:p w:rsidR="00012AC3" w:rsidRDefault="00000000">
            <w:pPr>
              <w:pStyle w:val="TableParagraph"/>
              <w:ind w:right="42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93</w:t>
            </w:r>
          </w:p>
        </w:tc>
      </w:tr>
      <w:tr w:rsidR="00012AC3">
        <w:trPr>
          <w:trHeight w:val="1034"/>
          <w:jc w:val="center"/>
        </w:trPr>
        <w:tc>
          <w:tcPr>
            <w:tcW w:w="2132" w:type="dxa"/>
          </w:tcPr>
          <w:p w:rsidR="00012AC3" w:rsidRDefault="00000000">
            <w:pPr>
              <w:pStyle w:val="TableParagraph"/>
              <w:spacing w:before="11"/>
              <w:ind w:left="79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DIPLOMA</w:t>
            </w:r>
          </w:p>
        </w:tc>
        <w:tc>
          <w:tcPr>
            <w:tcW w:w="2785" w:type="dxa"/>
          </w:tcPr>
          <w:p w:rsidR="00012AC3" w:rsidRDefault="00000000">
            <w:pPr>
              <w:pStyle w:val="TableParagraph"/>
              <w:spacing w:before="126"/>
              <w:rPr>
                <w:b/>
                <w:sz w:val="20"/>
              </w:rPr>
            </w:pPr>
            <w:r>
              <w:rPr>
                <w:b/>
                <w:sz w:val="20"/>
              </w:rPr>
              <w:t>ELECTIRICAL AND ELECTRONICS ENGINEERING</w:t>
            </w:r>
          </w:p>
        </w:tc>
        <w:tc>
          <w:tcPr>
            <w:tcW w:w="2511" w:type="dxa"/>
          </w:tcPr>
          <w:p w:rsidR="00012AC3" w:rsidRDefault="00000000">
            <w:pPr>
              <w:pStyle w:val="TableParagraph"/>
              <w:spacing w:line="240" w:lineRule="atLeast"/>
              <w:ind w:right="405"/>
              <w:rPr>
                <w:b/>
                <w:sz w:val="20"/>
              </w:rPr>
            </w:pPr>
            <w:r>
              <w:rPr>
                <w:b/>
                <w:sz w:val="20"/>
              </w:rPr>
              <w:t>GOVERNMENT POLYTECHNIC COLLEGE</w:t>
            </w:r>
          </w:p>
        </w:tc>
        <w:tc>
          <w:tcPr>
            <w:tcW w:w="1207" w:type="dxa"/>
          </w:tcPr>
          <w:p w:rsidR="00012AC3" w:rsidRDefault="00000000">
            <w:pPr>
              <w:pStyle w:val="TableParagraph"/>
              <w:ind w:right="284"/>
              <w:rPr>
                <w:b/>
                <w:sz w:val="20"/>
              </w:rPr>
            </w:pPr>
            <w:r>
              <w:rPr>
                <w:b/>
                <w:sz w:val="20"/>
              </w:rPr>
              <w:t>2022</w:t>
            </w:r>
          </w:p>
        </w:tc>
        <w:tc>
          <w:tcPr>
            <w:tcW w:w="1384" w:type="dxa"/>
          </w:tcPr>
          <w:p w:rsidR="00012AC3" w:rsidRDefault="00000000">
            <w:pPr>
              <w:pStyle w:val="TableParagraph"/>
              <w:ind w:right="42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86</w:t>
            </w:r>
          </w:p>
        </w:tc>
      </w:tr>
      <w:tr w:rsidR="00012AC3">
        <w:trPr>
          <w:trHeight w:val="652"/>
          <w:jc w:val="center"/>
        </w:trPr>
        <w:tc>
          <w:tcPr>
            <w:tcW w:w="2132" w:type="dxa"/>
          </w:tcPr>
          <w:p w:rsidR="00012AC3" w:rsidRDefault="00000000">
            <w:pPr>
              <w:pStyle w:val="TableParagraph"/>
              <w:ind w:left="898" w:right="782"/>
              <w:rPr>
                <w:b/>
                <w:sz w:val="20"/>
              </w:rPr>
            </w:pPr>
            <w:r>
              <w:rPr>
                <w:b/>
                <w:sz w:val="20"/>
              </w:rPr>
              <w:t>S.S.C</w:t>
            </w:r>
          </w:p>
        </w:tc>
        <w:tc>
          <w:tcPr>
            <w:tcW w:w="2785" w:type="dxa"/>
          </w:tcPr>
          <w:p w:rsidR="00012AC3" w:rsidRDefault="00000000">
            <w:pPr>
              <w:pStyle w:val="TableParagraph"/>
              <w:ind w:left="1042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  <w:r>
              <w:rPr>
                <w:b/>
                <w:sz w:val="20"/>
                <w:vertAlign w:val="superscript"/>
              </w:rPr>
              <w:t>th</w:t>
            </w:r>
            <w:r>
              <w:rPr>
                <w:b/>
                <w:sz w:val="20"/>
              </w:rPr>
              <w:t xml:space="preserve"> CLASS</w:t>
            </w:r>
          </w:p>
        </w:tc>
        <w:tc>
          <w:tcPr>
            <w:tcW w:w="2511" w:type="dxa"/>
          </w:tcPr>
          <w:p w:rsidR="00012AC3" w:rsidRDefault="00000000">
            <w:pPr>
              <w:pStyle w:val="TableParagraph"/>
              <w:tabs>
                <w:tab w:val="left" w:pos="939"/>
                <w:tab w:val="left" w:pos="1371"/>
              </w:tabs>
              <w:spacing w:before="1"/>
              <w:ind w:left="118"/>
              <w:rPr>
                <w:b/>
                <w:sz w:val="20"/>
              </w:rPr>
            </w:pPr>
            <w:r>
              <w:rPr>
                <w:b/>
                <w:sz w:val="20"/>
              </w:rPr>
              <w:t>BOARD</w:t>
            </w:r>
            <w:r>
              <w:rPr>
                <w:b/>
                <w:sz w:val="20"/>
              </w:rPr>
              <w:tab/>
              <w:t>OF</w:t>
            </w:r>
            <w:r>
              <w:rPr>
                <w:b/>
                <w:sz w:val="20"/>
              </w:rPr>
              <w:tab/>
              <w:t>SECONDARY</w:t>
            </w:r>
          </w:p>
          <w:p w:rsidR="00012AC3" w:rsidRDefault="00000000">
            <w:pPr>
              <w:pStyle w:val="TableParagraph"/>
              <w:spacing w:before="121"/>
              <w:ind w:left="110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EDUCATION</w:t>
            </w:r>
          </w:p>
        </w:tc>
        <w:tc>
          <w:tcPr>
            <w:tcW w:w="1207" w:type="dxa"/>
          </w:tcPr>
          <w:p w:rsidR="00012AC3" w:rsidRDefault="00000000">
            <w:pPr>
              <w:pStyle w:val="TableParagraph"/>
              <w:spacing w:before="0" w:line="236" w:lineRule="exact"/>
              <w:ind w:right="289"/>
              <w:rPr>
                <w:b/>
                <w:sz w:val="20"/>
              </w:rPr>
            </w:pPr>
            <w:r>
              <w:rPr>
                <w:b/>
                <w:sz w:val="20"/>
              </w:rPr>
              <w:t>2019</w:t>
            </w:r>
          </w:p>
        </w:tc>
        <w:tc>
          <w:tcPr>
            <w:tcW w:w="1384" w:type="dxa"/>
          </w:tcPr>
          <w:p w:rsidR="00012AC3" w:rsidRDefault="00000000">
            <w:pPr>
              <w:pStyle w:val="TableParagraph"/>
              <w:spacing w:before="0" w:line="236" w:lineRule="exact"/>
              <w:ind w:right="37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95</w:t>
            </w:r>
          </w:p>
        </w:tc>
      </w:tr>
    </w:tbl>
    <w:p w:rsidR="00012AC3" w:rsidRDefault="00012AC3">
      <w:pPr>
        <w:pStyle w:val="BodyText"/>
        <w:rPr>
          <w:sz w:val="20"/>
        </w:rPr>
      </w:pPr>
    </w:p>
    <w:p w:rsidR="00012AC3" w:rsidRDefault="00000000">
      <w:pPr>
        <w:pStyle w:val="BodyText"/>
        <w:spacing w:before="1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531495</wp:posOffset>
                </wp:positionH>
                <wp:positionV relativeFrom="paragraph">
                  <wp:posOffset>121920</wp:posOffset>
                </wp:positionV>
                <wp:extent cx="6555740" cy="291465"/>
                <wp:effectExtent l="0" t="0" r="0" b="0"/>
                <wp:wrapTopAndBottom/>
                <wp:docPr id="103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5740" cy="291465"/>
                        </a:xfrm>
                        <a:prstGeom prst="rect">
                          <a:avLst/>
                        </a:prstGeom>
                        <a:solidFill>
                          <a:srgbClr val="BDBDBD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12AC3" w:rsidRDefault="00000000">
                            <w:pPr>
                              <w:spacing w:before="65"/>
                              <w:ind w:left="142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31127"/>
                                <w:sz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Text Box 7" o:spid="_x0000_s1026" o:spt="1" style="position:absolute;left:0pt;margin-left:41.85pt;margin-top:9.6pt;height:22.95pt;width:516.2pt;mso-position-horizontal-relative:page;mso-wrap-distance-bottom:0pt;mso-wrap-distance-top:0pt;z-index:-251657216;mso-width-relative:page;mso-height-relative:page;" fillcolor="#BDBDBD" filled="t" stroked="t" coordsize="21600,21600" o:gfxdata="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/pbT/WAAAACQEAAA8AAAAAAAAAAQAgAAAAIgAAAGRycy9kb3ducmV2LnhtbFBLAQIUABQA&#10;AAAIAIdO4kAKRUknKwIAAJEEAAAOAAAAAAAAAAEAIAAAACUBAABkcnMvZTJvRG9jLnhtbFBLBQYA&#10;AAAABgAGAFkBAADCBQAAAAA=&#10;">
                <v:fill on="t" focussize="0,0"/>
                <v:stroke weight="0.5pt" color="#000000" joinstyle="miter"/>
                <v:imagedata o:title=""/>
                <o:lock v:ext="edit" aspectratio="f"/>
                <v:textbox inset="0mm,0mm,0mm,0mm">
                  <w:txbxContent>
                    <w:p w14:paraId="60DFFE00">
                      <w:pPr>
                        <w:spacing w:before="65"/>
                        <w:ind w:left="142"/>
                        <w:rPr>
                          <w:sz w:val="28"/>
                        </w:rPr>
                      </w:pPr>
                      <w:r>
                        <w:rPr>
                          <w:color w:val="031127"/>
                          <w:sz w:val="28"/>
                        </w:rPr>
                        <w:t>TECHNICAL SKILLS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012AC3" w:rsidRDefault="00012AC3">
      <w:pPr>
        <w:pStyle w:val="BodyText"/>
        <w:rPr>
          <w:sz w:val="27"/>
        </w:rPr>
      </w:pPr>
    </w:p>
    <w:p w:rsidR="00012AC3" w:rsidRDefault="00000000">
      <w:pPr>
        <w:tabs>
          <w:tab w:val="left" w:pos="3627"/>
        </w:tabs>
        <w:ind w:left="8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Typing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Experienced</w:t>
      </w:r>
    </w:p>
    <w:p w:rsidR="00012AC3" w:rsidRDefault="00000000">
      <w:pPr>
        <w:tabs>
          <w:tab w:val="left" w:pos="3670"/>
        </w:tabs>
        <w:spacing w:before="53"/>
        <w:ind w:left="8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MS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Office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Experienced</w:t>
      </w:r>
    </w:p>
    <w:p w:rsidR="00012AC3" w:rsidRDefault="00000000">
      <w:pPr>
        <w:tabs>
          <w:tab w:val="left" w:pos="3670"/>
        </w:tabs>
        <w:spacing w:before="136"/>
        <w:ind w:left="8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Entry Operator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Experienced</w:t>
      </w:r>
    </w:p>
    <w:p w:rsidR="00012AC3" w:rsidRDefault="00012AC3">
      <w:pPr>
        <w:pStyle w:val="BodyText"/>
        <w:rPr>
          <w:sz w:val="20"/>
        </w:rPr>
      </w:pPr>
    </w:p>
    <w:p w:rsidR="00012AC3" w:rsidRDefault="00000000">
      <w:pPr>
        <w:pStyle w:val="BodyText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612140</wp:posOffset>
                </wp:positionH>
                <wp:positionV relativeFrom="paragraph">
                  <wp:posOffset>136525</wp:posOffset>
                </wp:positionV>
                <wp:extent cx="6458585" cy="285750"/>
                <wp:effectExtent l="0" t="0" r="0" b="0"/>
                <wp:wrapTopAndBottom/>
                <wp:docPr id="103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8585" cy="285750"/>
                        </a:xfrm>
                        <a:prstGeom prst="rect">
                          <a:avLst/>
                        </a:prstGeom>
                        <a:solidFill>
                          <a:srgbClr val="BDBDBD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12AC3" w:rsidRDefault="00000000">
                            <w:pPr>
                              <w:spacing w:before="74"/>
                              <w:ind w:left="63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Text Box 6" o:spid="_x0000_s1026" o:spt="1" style="position:absolute;left:0pt;margin-left:48.2pt;margin-top:10.75pt;height:22.5pt;width:508.55pt;mso-position-horizontal-relative:page;mso-wrap-distance-bottom:0pt;mso-wrap-distance-top:0pt;z-index:-251657216;mso-width-relative:page;mso-height-relative:page;" fillcolor="#BDBDBD" filled="t" stroked="t" coordsize="21600,21600" o:gfxdata="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nwmtC1gAAAAkBAAAPAAAAAAAAAAEAIAAAACIAAABkcnMvZG93bnJldi54bWxQSwECFAAU&#10;AAAACACHTuJAU5NxuCwCAACRBAAADgAAAAAAAAABACAAAAAlAQAAZHJzL2Uyb0RvYy54bWxQSwUG&#10;AAAAAAYABgBZAQAAwwUAAAAA&#10;">
                <v:fill on="t" focussize="0,0"/>
                <v:stroke weight="0.5pt" color="#000000" joinstyle="miter"/>
                <v:imagedata o:title=""/>
                <o:lock v:ext="edit" aspectratio="f"/>
                <v:textbox inset="0mm,0mm,0mm,0mm">
                  <w:txbxContent>
                    <w:p w14:paraId="7AFA6FF8">
                      <w:pPr>
                        <w:spacing w:before="74"/>
                        <w:ind w:left="63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EXPERIENCE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012AC3" w:rsidRDefault="00012AC3">
      <w:pPr>
        <w:pStyle w:val="BodyText"/>
        <w:spacing w:before="3"/>
        <w:rPr>
          <w:sz w:val="26"/>
        </w:rPr>
      </w:pPr>
    </w:p>
    <w:p w:rsidR="00012AC3" w:rsidRDefault="00000000">
      <w:pPr>
        <w:pStyle w:val="Heading1"/>
        <w:numPr>
          <w:ilvl w:val="0"/>
          <w:numId w:val="1"/>
        </w:numPr>
        <w:tabs>
          <w:tab w:val="left" w:pos="823"/>
        </w:tabs>
        <w:ind w:left="822"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Months experienced in Substation.</w:t>
      </w:r>
    </w:p>
    <w:p w:rsidR="00012AC3" w:rsidRDefault="00012AC3">
      <w:pPr>
        <w:pStyle w:val="Heading1"/>
        <w:tabs>
          <w:tab w:val="left" w:pos="823"/>
        </w:tabs>
        <w:sectPr w:rsidR="00012AC3">
          <w:type w:val="continuous"/>
          <w:pgSz w:w="11910" w:h="16840"/>
          <w:pgMar w:top="720" w:right="720" w:bottom="720" w:left="720" w:header="720" w:footer="720" w:gutter="0"/>
          <w:cols w:space="720"/>
          <w:docGrid w:linePitch="299"/>
        </w:sectPr>
      </w:pPr>
    </w:p>
    <w:p w:rsidR="00012AC3" w:rsidRDefault="00012AC3">
      <w:pPr>
        <w:pStyle w:val="BodyText"/>
        <w:rPr>
          <w:sz w:val="20"/>
        </w:rPr>
      </w:pPr>
    </w:p>
    <w:p w:rsidR="00012AC3" w:rsidRDefault="00012AC3">
      <w:pPr>
        <w:pStyle w:val="BodyText"/>
        <w:rPr>
          <w:sz w:val="20"/>
        </w:rPr>
      </w:pPr>
    </w:p>
    <w:p w:rsidR="00012AC3" w:rsidRDefault="00012AC3">
      <w:pPr>
        <w:pStyle w:val="BodyText"/>
        <w:spacing w:before="1"/>
        <w:rPr>
          <w:sz w:val="19"/>
        </w:rPr>
      </w:pPr>
    </w:p>
    <w:p w:rsidR="00012AC3" w:rsidRDefault="00000000">
      <w:pPr>
        <w:pStyle w:val="BodyText"/>
        <w:ind w:left="42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6459220" cy="285750"/>
                <wp:effectExtent l="8255" t="13970" r="9525" b="5080"/>
                <wp:docPr id="103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9220" cy="285750"/>
                        </a:xfrm>
                        <a:prstGeom prst="rect">
                          <a:avLst/>
                        </a:prstGeom>
                        <a:solidFill>
                          <a:srgbClr val="BDBDBD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12AC3" w:rsidRDefault="00000000">
                            <w:pPr>
                              <w:spacing w:before="87"/>
                              <w:ind w:left="144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Personal Traits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Text Box 5" o:spid="_x0000_s1026" o:spt="1" style="height:22.5pt;width:508.6pt;" fillcolor="#BDBDBD" filled="t" stroked="t" coordsize="21600,21600" o:gfxdata="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rKzNPTAAAABQEAAA8AAAAAAAAAAQAgAAAAIgAAAGRycy9kb3ducmV2LnhtbFBLAQIUABQA&#10;AAAIAIdO4kCeBOFxLgIAAJEEAAAOAAAAAAAAAAEAIAAAACIBAABkcnMvZTJvRG9jLnhtbFBLBQYA&#10;AAAABgAGAFkBAADCBQAAAAA=&#10;">
                <v:fill on="t" focussize="0,0"/>
                <v:stroke weight="0.5pt" color="#000000" joinstyle="miter"/>
                <v:imagedata o:title=""/>
                <o:lock v:ext="edit" aspectratio="f"/>
                <v:textbox inset="0mm,0mm,0mm,0mm">
                  <w:txbxContent>
                    <w:p w14:paraId="44FE547D">
                      <w:pPr>
                        <w:spacing w:before="87"/>
                        <w:ind w:left="144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Personal Traits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:rsidR="00012AC3" w:rsidRDefault="00000000">
      <w:pPr>
        <w:pStyle w:val="ListParagraph"/>
        <w:numPr>
          <w:ilvl w:val="1"/>
          <w:numId w:val="2"/>
        </w:numPr>
        <w:tabs>
          <w:tab w:val="left" w:pos="1519"/>
          <w:tab w:val="left" w:pos="1520"/>
        </w:tabs>
        <w:spacing w:before="121"/>
        <w:ind w:hanging="41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Leadership Qualities.</w:t>
      </w:r>
    </w:p>
    <w:p w:rsidR="00012AC3" w:rsidRDefault="00000000">
      <w:pPr>
        <w:pStyle w:val="ListParagraph"/>
        <w:numPr>
          <w:ilvl w:val="1"/>
          <w:numId w:val="2"/>
        </w:numPr>
        <w:tabs>
          <w:tab w:val="left" w:pos="1448"/>
        </w:tabs>
        <w:spacing w:before="148"/>
        <w:ind w:left="1447" w:hanging="3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Good Communication</w:t>
      </w:r>
      <w:r>
        <w:rPr>
          <w:rFonts w:ascii="Times New Roman" w:hAnsi="Times New Roman" w:cs="Times New Roman"/>
          <w:spacing w:val="-1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Skills.</w:t>
      </w:r>
    </w:p>
    <w:p w:rsidR="00012AC3" w:rsidRDefault="00000000">
      <w:pPr>
        <w:pStyle w:val="ListParagraph"/>
        <w:numPr>
          <w:ilvl w:val="1"/>
          <w:numId w:val="2"/>
        </w:numPr>
        <w:tabs>
          <w:tab w:val="left" w:pos="1448"/>
        </w:tabs>
        <w:spacing w:before="149"/>
        <w:ind w:left="1447" w:hanging="3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Ability to deal with people</w:t>
      </w:r>
      <w:r>
        <w:rPr>
          <w:rFonts w:ascii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diplomatically.</w:t>
      </w:r>
    </w:p>
    <w:p w:rsidR="00012AC3" w:rsidRDefault="00000000">
      <w:pPr>
        <w:pStyle w:val="ListParagraph"/>
        <w:numPr>
          <w:ilvl w:val="1"/>
          <w:numId w:val="2"/>
        </w:numPr>
        <w:tabs>
          <w:tab w:val="left" w:pos="1448"/>
        </w:tabs>
        <w:spacing w:before="149"/>
        <w:rPr>
          <w:sz w:val="24"/>
        </w:rPr>
      </w:pPr>
      <w:r>
        <w:rPr>
          <w:rFonts w:ascii="Times New Roman" w:hAnsi="Times New Roman" w:cs="Times New Roman"/>
          <w:sz w:val="24"/>
        </w:rPr>
        <w:t>Willingness to learn team and hard</w:t>
      </w:r>
      <w:r>
        <w:rPr>
          <w:rFonts w:ascii="Times New Roman" w:hAnsi="Times New Roman" w:cs="Times New Roman"/>
          <w:spacing w:val="-1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worker</w:t>
      </w:r>
      <w:r>
        <w:rPr>
          <w:sz w:val="24"/>
        </w:rPr>
        <w:t>.</w:t>
      </w:r>
    </w:p>
    <w:p w:rsidR="00012AC3" w:rsidRDefault="00000000">
      <w:pPr>
        <w:pStyle w:val="BodyText"/>
        <w:spacing w:before="4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697230</wp:posOffset>
                </wp:positionH>
                <wp:positionV relativeFrom="paragraph">
                  <wp:posOffset>232410</wp:posOffset>
                </wp:positionV>
                <wp:extent cx="6459220" cy="285750"/>
                <wp:effectExtent l="0" t="0" r="0" b="0"/>
                <wp:wrapTopAndBottom/>
                <wp:docPr id="103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9220" cy="285750"/>
                        </a:xfrm>
                        <a:prstGeom prst="rect">
                          <a:avLst/>
                        </a:prstGeom>
                        <a:solidFill>
                          <a:srgbClr val="BDBDBD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12AC3" w:rsidRDefault="00000000">
                            <w:pPr>
                              <w:spacing w:before="66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Achievements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Text Box 4" o:spid="_x0000_s1026" o:spt="1" style="position:absolute;left:0pt;margin-left:54.9pt;margin-top:18.3pt;height:22.5pt;width:508.6pt;mso-position-horizontal-relative:page;mso-wrap-distance-bottom:0pt;mso-wrap-distance-top:0pt;z-index:-251657216;mso-width-relative:page;mso-height-relative:page;" fillcolor="#BDBDBD" filled="t" stroked="t" coordsize="21600,21600" o:gfxdata="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amerPWAAAACgEAAA8AAAAAAAAAAQAgAAAAIgAAAGRycy9kb3ducmV2LnhtbFBLAQIU&#10;ABQAAAAIAIdO4kDoeIqLLgIAAJEEAAAOAAAAAAAAAAEAIAAAACUBAABkcnMvZTJvRG9jLnhtbFBL&#10;BQYAAAAABgAGAFkBAADFBQAAAAA=&#10;">
                <v:fill on="t" focussize="0,0"/>
                <v:stroke weight="0.5pt" color="#000000" joinstyle="miter"/>
                <v:imagedata o:title=""/>
                <o:lock v:ext="edit" aspectratio="f"/>
                <v:textbox inset="0mm,0mm,0mm,0mm">
                  <w:txbxContent>
                    <w:p w14:paraId="73C20A7D">
                      <w:pPr>
                        <w:spacing w:before="66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Achievements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012AC3" w:rsidRDefault="00012AC3">
      <w:pPr>
        <w:pStyle w:val="BodyText"/>
        <w:spacing w:before="1"/>
        <w:rPr>
          <w:sz w:val="29"/>
        </w:rPr>
      </w:pPr>
    </w:p>
    <w:p w:rsidR="00012AC3" w:rsidRDefault="00000000">
      <w:pPr>
        <w:pStyle w:val="ListParagraph"/>
        <w:numPr>
          <w:ilvl w:val="0"/>
          <w:numId w:val="3"/>
        </w:numPr>
        <w:tabs>
          <w:tab w:val="left" w:pos="1937"/>
        </w:tabs>
        <w:spacing w:before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Got first place in</w:t>
      </w:r>
      <w:r>
        <w:rPr>
          <w:rFonts w:ascii="Times New Roman" w:hAnsi="Times New Roman" w:cs="Times New Roman"/>
          <w:spacing w:val="-1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chess</w:t>
      </w:r>
    </w:p>
    <w:p w:rsidR="00012AC3" w:rsidRDefault="00000000">
      <w:pPr>
        <w:pStyle w:val="ListParagraph"/>
        <w:numPr>
          <w:ilvl w:val="0"/>
          <w:numId w:val="3"/>
        </w:numPr>
        <w:tabs>
          <w:tab w:val="left" w:pos="1937"/>
        </w:tabs>
        <w:spacing w:before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Best outstanding student in school and college level.</w:t>
      </w:r>
    </w:p>
    <w:p w:rsidR="00012AC3" w:rsidRDefault="00012AC3">
      <w:pPr>
        <w:pStyle w:val="BodyText"/>
        <w:rPr>
          <w:rFonts w:ascii="Times New Roman" w:hAnsi="Times New Roman" w:cs="Times New Roman"/>
          <w:sz w:val="20"/>
        </w:rPr>
      </w:pPr>
    </w:p>
    <w:p w:rsidR="00012AC3" w:rsidRDefault="00000000">
      <w:pPr>
        <w:pStyle w:val="BodyText"/>
        <w:spacing w:before="1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697230</wp:posOffset>
                </wp:positionH>
                <wp:positionV relativeFrom="paragraph">
                  <wp:posOffset>158750</wp:posOffset>
                </wp:positionV>
                <wp:extent cx="6458585" cy="285750"/>
                <wp:effectExtent l="0" t="0" r="0" b="0"/>
                <wp:wrapTopAndBottom/>
                <wp:docPr id="103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8585" cy="285750"/>
                        </a:xfrm>
                        <a:prstGeom prst="rect">
                          <a:avLst/>
                        </a:prstGeom>
                        <a:solidFill>
                          <a:srgbClr val="BDBDBD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12AC3" w:rsidRDefault="00000000">
                            <w:pPr>
                              <w:spacing w:before="73"/>
                              <w:ind w:left="145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Personal Profile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Text Box 3" o:spid="_x0000_s1026" o:spt="1" style="position:absolute;left:0pt;margin-left:54.9pt;margin-top:12.5pt;height:22.5pt;width:508.55pt;mso-position-horizontal-relative:page;mso-wrap-distance-bottom:0pt;mso-wrap-distance-top:0pt;z-index:-251657216;mso-width-relative:page;mso-height-relative:page;" fillcolor="#BDBDBD" filled="t" stroked="t" coordsize="21600,21600" o:gfxdata="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lXMwd1gAAAAoBAAAPAAAAAAAAAAEAIAAAACIAAABkcnMvZG93bnJldi54bWxQSwECFAAU&#10;AAAACACHTuJAjiDveiwCAACRBAAADgAAAAAAAAABACAAAAAlAQAAZHJzL2Uyb0RvYy54bWxQSwUG&#10;AAAAAAYABgBZAQAAwwUAAAAA&#10;">
                <v:fill on="t" focussize="0,0"/>
                <v:stroke weight="0.5pt" color="#000000" joinstyle="miter"/>
                <v:imagedata o:title=""/>
                <o:lock v:ext="edit" aspectratio="f"/>
                <v:textbox inset="0mm,0mm,0mm,0mm">
                  <w:txbxContent>
                    <w:p w14:paraId="3CA74D59">
                      <w:pPr>
                        <w:spacing w:before="73"/>
                        <w:ind w:left="145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Personal Profile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012AC3" w:rsidRDefault="00012AC3">
      <w:pPr>
        <w:pStyle w:val="BodyText"/>
        <w:spacing w:before="7"/>
        <w:rPr>
          <w:sz w:val="22"/>
        </w:rPr>
      </w:pPr>
    </w:p>
    <w:p w:rsidR="00012AC3" w:rsidRDefault="00000000">
      <w:pPr>
        <w:tabs>
          <w:tab w:val="left" w:pos="4424"/>
          <w:tab w:val="left" w:pos="5135"/>
        </w:tabs>
        <w:ind w:left="87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Name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:           A.Bhavani</w:t>
      </w:r>
    </w:p>
    <w:p w:rsidR="00012AC3" w:rsidRDefault="00012AC3">
      <w:pPr>
        <w:pStyle w:val="BodyText"/>
        <w:spacing w:before="9"/>
        <w:rPr>
          <w:rFonts w:ascii="Times New Roman" w:hAnsi="Times New Roman" w:cs="Times New Roman"/>
          <w:b/>
        </w:rPr>
      </w:pPr>
    </w:p>
    <w:p w:rsidR="00012AC3" w:rsidRDefault="00000000">
      <w:pPr>
        <w:tabs>
          <w:tab w:val="left" w:pos="4424"/>
          <w:tab w:val="left" w:pos="5144"/>
        </w:tabs>
        <w:ind w:left="87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Father</w:t>
      </w:r>
      <w:r>
        <w:rPr>
          <w:rFonts w:ascii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Name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A.Munendrababu</w:t>
      </w:r>
    </w:p>
    <w:p w:rsidR="00012AC3" w:rsidRDefault="00000000">
      <w:pPr>
        <w:tabs>
          <w:tab w:val="left" w:pos="4419"/>
          <w:tab w:val="left" w:pos="5139"/>
        </w:tabs>
        <w:spacing w:before="154"/>
        <w:ind w:left="87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Mother</w:t>
      </w:r>
      <w:r>
        <w:rPr>
          <w:rFonts w:ascii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Name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A.Allabashini</w:t>
      </w:r>
    </w:p>
    <w:p w:rsidR="00012AC3" w:rsidRDefault="00000000">
      <w:pPr>
        <w:tabs>
          <w:tab w:val="left" w:pos="4419"/>
          <w:tab w:val="left" w:pos="5139"/>
        </w:tabs>
        <w:spacing w:before="149"/>
        <w:ind w:left="87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Gender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Female</w:t>
      </w:r>
    </w:p>
    <w:p w:rsidR="00012AC3" w:rsidRDefault="00000000">
      <w:pPr>
        <w:tabs>
          <w:tab w:val="left" w:pos="4419"/>
          <w:tab w:val="left" w:pos="5087"/>
        </w:tabs>
        <w:spacing w:before="148"/>
        <w:ind w:left="87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Date</w:t>
      </w:r>
      <w:r>
        <w:rPr>
          <w:rFonts w:ascii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of</w:t>
      </w:r>
      <w:r>
        <w:rPr>
          <w:rFonts w:ascii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Birth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11-04-2004</w:t>
      </w:r>
    </w:p>
    <w:p w:rsidR="00012AC3" w:rsidRDefault="00000000">
      <w:pPr>
        <w:tabs>
          <w:tab w:val="left" w:pos="4419"/>
          <w:tab w:val="left" w:pos="5087"/>
        </w:tabs>
        <w:spacing w:before="149"/>
        <w:ind w:left="87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Marital</w:t>
      </w:r>
      <w:r>
        <w:rPr>
          <w:rFonts w:ascii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Status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Unmarried</w:t>
      </w:r>
    </w:p>
    <w:p w:rsidR="00012AC3" w:rsidRDefault="00000000">
      <w:pPr>
        <w:tabs>
          <w:tab w:val="left" w:pos="4419"/>
          <w:tab w:val="left" w:pos="5087"/>
        </w:tabs>
        <w:spacing w:before="149"/>
        <w:ind w:left="87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Languages Known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Hindi, English and</w:t>
      </w:r>
      <w:r>
        <w:rPr>
          <w:rFonts w:ascii="Times New Roman" w:hAnsi="Times New Roman" w:cs="Times New Roman"/>
          <w:b/>
          <w:spacing w:val="-4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Telugu.</w:t>
      </w:r>
    </w:p>
    <w:p w:rsidR="00012AC3" w:rsidRDefault="00012AC3">
      <w:pPr>
        <w:tabs>
          <w:tab w:val="left" w:pos="4419"/>
          <w:tab w:val="left" w:pos="5087"/>
        </w:tabs>
        <w:spacing w:before="149"/>
        <w:ind w:left="870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pPr w:leftFromText="180" w:rightFromText="180" w:vertAnchor="text" w:horzAnchor="margin" w:tblpXSpec="center" w:tblpY="345"/>
        <w:tblW w:w="0" w:type="auto"/>
        <w:tblLook w:val="04A0" w:firstRow="1" w:lastRow="0" w:firstColumn="1" w:lastColumn="0" w:noHBand="0" w:noVBand="1"/>
      </w:tblPr>
      <w:tblGrid>
        <w:gridCol w:w="9590"/>
      </w:tblGrid>
      <w:tr w:rsidR="00012AC3">
        <w:tc>
          <w:tcPr>
            <w:tcW w:w="9590" w:type="dxa"/>
            <w:shd w:val="clear" w:color="auto" w:fill="D9D9D9"/>
          </w:tcPr>
          <w:p w:rsidR="00012AC3" w:rsidRDefault="00000000">
            <w:pPr>
              <w:tabs>
                <w:tab w:val="left" w:pos="4419"/>
                <w:tab w:val="left" w:pos="5087"/>
              </w:tabs>
              <w:spacing w:before="149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INTERESTS</w:t>
            </w:r>
          </w:p>
        </w:tc>
      </w:tr>
    </w:tbl>
    <w:p w:rsidR="00012AC3" w:rsidRDefault="00000000">
      <w:pPr>
        <w:pStyle w:val="ListParagraph"/>
        <w:numPr>
          <w:ilvl w:val="2"/>
          <w:numId w:val="4"/>
        </w:numPr>
        <w:tabs>
          <w:tab w:val="left" w:pos="4419"/>
          <w:tab w:val="left" w:pos="5087"/>
        </w:tabs>
        <w:spacing w:before="14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Art and craft</w:t>
      </w:r>
    </w:p>
    <w:p w:rsidR="00012AC3" w:rsidRDefault="00000000">
      <w:pPr>
        <w:pStyle w:val="ListParagraph"/>
        <w:numPr>
          <w:ilvl w:val="2"/>
          <w:numId w:val="4"/>
        </w:numPr>
        <w:tabs>
          <w:tab w:val="left" w:pos="4419"/>
          <w:tab w:val="left" w:pos="5087"/>
        </w:tabs>
        <w:spacing w:before="14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Learning new languages</w:t>
      </w:r>
    </w:p>
    <w:p w:rsidR="00012AC3" w:rsidRDefault="00012AC3">
      <w:pPr>
        <w:tabs>
          <w:tab w:val="left" w:pos="4419"/>
          <w:tab w:val="left" w:pos="5087"/>
        </w:tabs>
        <w:spacing w:before="149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Ind w:w="435" w:type="dxa"/>
        <w:tblLook w:val="04A0" w:firstRow="1" w:lastRow="0" w:firstColumn="1" w:lastColumn="0" w:noHBand="0" w:noVBand="1"/>
      </w:tblPr>
      <w:tblGrid>
        <w:gridCol w:w="9590"/>
      </w:tblGrid>
      <w:tr w:rsidR="00012AC3">
        <w:tc>
          <w:tcPr>
            <w:tcW w:w="9590" w:type="dxa"/>
            <w:shd w:val="clear" w:color="auto" w:fill="D9D9D9"/>
          </w:tcPr>
          <w:p w:rsidR="00012AC3" w:rsidRDefault="00000000">
            <w:pPr>
              <w:tabs>
                <w:tab w:val="left" w:pos="3900"/>
              </w:tabs>
              <w:spacing w:before="149"/>
              <w:rPr>
                <w:rFonts w:ascii="Times New Roman" w:hAnsi="Times New Roman" w:cs="Times New Roman"/>
                <w:b/>
                <w:color w:val="F2F2F2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Hobbies</w:t>
            </w:r>
            <w:r>
              <w:rPr>
                <w:rFonts w:ascii="Times New Roman" w:hAnsi="Times New Roman" w:cs="Times New Roman"/>
                <w:b/>
                <w:sz w:val="24"/>
              </w:rPr>
              <w:tab/>
            </w:r>
          </w:p>
        </w:tc>
      </w:tr>
    </w:tbl>
    <w:p w:rsidR="00012AC3" w:rsidRDefault="00000000">
      <w:pPr>
        <w:tabs>
          <w:tab w:val="left" w:pos="4419"/>
          <w:tab w:val="left" w:pos="5087"/>
        </w:tabs>
        <w:spacing w:before="14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</w:t>
      </w:r>
    </w:p>
    <w:p w:rsidR="00012AC3" w:rsidRDefault="00000000">
      <w:pPr>
        <w:pStyle w:val="ListParagraph"/>
        <w:numPr>
          <w:ilvl w:val="0"/>
          <w:numId w:val="5"/>
        </w:numPr>
        <w:tabs>
          <w:tab w:val="left" w:pos="4419"/>
          <w:tab w:val="left" w:pos="5087"/>
        </w:tabs>
        <w:spacing w:before="14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Reading books </w:t>
      </w:r>
    </w:p>
    <w:p w:rsidR="00012AC3" w:rsidRDefault="00000000">
      <w:pPr>
        <w:pStyle w:val="ListParagraph"/>
        <w:numPr>
          <w:ilvl w:val="0"/>
          <w:numId w:val="5"/>
        </w:numPr>
        <w:tabs>
          <w:tab w:val="left" w:pos="4419"/>
          <w:tab w:val="left" w:pos="5087"/>
        </w:tabs>
        <w:spacing w:before="14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Listening</w:t>
      </w:r>
    </w:p>
    <w:p w:rsidR="00012AC3" w:rsidRDefault="00000000">
      <w:pPr>
        <w:pStyle w:val="ListParagraph"/>
        <w:numPr>
          <w:ilvl w:val="0"/>
          <w:numId w:val="5"/>
        </w:numPr>
        <w:tabs>
          <w:tab w:val="left" w:pos="4419"/>
          <w:tab w:val="left" w:pos="5087"/>
        </w:tabs>
        <w:spacing w:before="14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Playing ches</w:t>
      </w:r>
      <w:r>
        <w:rPr>
          <w:rFonts w:ascii="Times New Roman" w:hAnsi="Times New Roman" w:cs="Times New Roman"/>
          <w:b/>
          <w:sz w:val="24"/>
        </w:rPr>
        <w:t>s</w:t>
      </w:r>
    </w:p>
    <w:p w:rsidR="00012AC3" w:rsidRDefault="00000000">
      <w:pPr>
        <w:tabs>
          <w:tab w:val="left" w:pos="4419"/>
          <w:tab w:val="left" w:pos="5087"/>
        </w:tabs>
        <w:spacing w:before="14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</w:t>
      </w:r>
    </w:p>
    <w:tbl>
      <w:tblPr>
        <w:tblStyle w:val="TableGrid"/>
        <w:tblpPr w:leftFromText="180" w:rightFromText="180" w:vertAnchor="text" w:horzAnchor="margin" w:tblpXSpec="center" w:tblpY="150"/>
        <w:tblW w:w="0" w:type="auto"/>
        <w:tblLook w:val="04A0" w:firstRow="1" w:lastRow="0" w:firstColumn="1" w:lastColumn="0" w:noHBand="0" w:noVBand="1"/>
      </w:tblPr>
      <w:tblGrid>
        <w:gridCol w:w="9590"/>
      </w:tblGrid>
      <w:tr w:rsidR="00012AC3">
        <w:tc>
          <w:tcPr>
            <w:tcW w:w="9590" w:type="dxa"/>
            <w:shd w:val="clear" w:color="auto" w:fill="D9D9D9"/>
          </w:tcPr>
          <w:p w:rsidR="00012AC3" w:rsidRDefault="00000000">
            <w:pPr>
              <w:tabs>
                <w:tab w:val="left" w:pos="4419"/>
                <w:tab w:val="left" w:pos="5087"/>
              </w:tabs>
              <w:spacing w:before="149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References</w:t>
            </w:r>
          </w:p>
        </w:tc>
      </w:tr>
    </w:tbl>
    <w:p w:rsidR="00012AC3" w:rsidRDefault="00000000">
      <w:pPr>
        <w:pStyle w:val="ListParagraph"/>
        <w:numPr>
          <w:ilvl w:val="0"/>
          <w:numId w:val="6"/>
        </w:numPr>
        <w:tabs>
          <w:tab w:val="left" w:pos="4419"/>
          <w:tab w:val="left" w:pos="5087"/>
        </w:tabs>
        <w:spacing w:before="14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N.GoverthanNaidu</w:t>
      </w:r>
    </w:p>
    <w:p w:rsidR="00012AC3" w:rsidRDefault="00000000">
      <w:pPr>
        <w:pStyle w:val="ListParagraph"/>
        <w:tabs>
          <w:tab w:val="left" w:pos="4419"/>
          <w:tab w:val="left" w:pos="5087"/>
        </w:tabs>
        <w:spacing w:before="149"/>
        <w:ind w:left="138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Professor</w:t>
      </w:r>
    </w:p>
    <w:p w:rsidR="00012AC3" w:rsidRDefault="00000000">
      <w:pPr>
        <w:pStyle w:val="ListParagraph"/>
        <w:tabs>
          <w:tab w:val="left" w:pos="4419"/>
          <w:tab w:val="left" w:pos="5087"/>
        </w:tabs>
        <w:spacing w:before="149"/>
        <w:ind w:left="1380" w:firstLine="0"/>
        <w:rPr>
          <w:rFonts w:ascii="Times New Roman" w:hAnsi="Times New Roman" w:cs="Times New Roman"/>
          <w:sz w:val="24"/>
        </w:rPr>
      </w:pPr>
      <w:hyperlink r:id="rId6" w:history="1">
        <w:r>
          <w:rPr>
            <w:rStyle w:val="Hyperlink"/>
            <w:rFonts w:ascii="Times New Roman" w:hAnsi="Times New Roman" w:cs="Times New Roman"/>
            <w:sz w:val="24"/>
          </w:rPr>
          <w:t>Goverthan2454@gmail.com</w:t>
        </w:r>
      </w:hyperlink>
    </w:p>
    <w:p w:rsidR="00012AC3" w:rsidRDefault="00000000">
      <w:pPr>
        <w:pStyle w:val="ListParagraph"/>
        <w:tabs>
          <w:tab w:val="left" w:pos="4419"/>
          <w:tab w:val="left" w:pos="5087"/>
        </w:tabs>
        <w:spacing w:before="149"/>
        <w:ind w:left="138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9876434565</w:t>
      </w:r>
    </w:p>
    <w:p w:rsidR="00012AC3" w:rsidRDefault="00000000">
      <w:pPr>
        <w:pStyle w:val="ListParagraph"/>
        <w:numPr>
          <w:ilvl w:val="0"/>
          <w:numId w:val="6"/>
        </w:numPr>
        <w:tabs>
          <w:tab w:val="left" w:pos="4419"/>
          <w:tab w:val="left" w:pos="5087"/>
        </w:tabs>
        <w:spacing w:before="14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B.Venkateswarlu</w:t>
      </w:r>
    </w:p>
    <w:p w:rsidR="00012AC3" w:rsidRDefault="00000000">
      <w:pPr>
        <w:pStyle w:val="ListParagraph"/>
        <w:tabs>
          <w:tab w:val="left" w:pos="4419"/>
          <w:tab w:val="left" w:pos="5087"/>
        </w:tabs>
        <w:spacing w:before="149"/>
        <w:ind w:left="138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principle</w:t>
      </w:r>
    </w:p>
    <w:p w:rsidR="00012AC3" w:rsidRDefault="00000000">
      <w:pPr>
        <w:tabs>
          <w:tab w:val="left" w:pos="4419"/>
          <w:tab w:val="left" w:pos="5087"/>
        </w:tabs>
        <w:spacing w:before="149"/>
        <w:ind w:left="10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</w:t>
      </w:r>
      <w:hyperlink r:id="rId7" w:history="1">
        <w:r>
          <w:rPr>
            <w:rStyle w:val="Hyperlink"/>
            <w:rFonts w:ascii="Times New Roman" w:hAnsi="Times New Roman" w:cs="Times New Roman"/>
            <w:sz w:val="24"/>
          </w:rPr>
          <w:t>bvenkatesh5475@gmail.com</w:t>
        </w:r>
      </w:hyperlink>
    </w:p>
    <w:p w:rsidR="00012AC3" w:rsidRDefault="00000000">
      <w:pPr>
        <w:tabs>
          <w:tab w:val="left" w:pos="4419"/>
          <w:tab w:val="left" w:pos="5087"/>
        </w:tabs>
        <w:spacing w:before="149"/>
        <w:ind w:left="10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7565766554</w:t>
      </w:r>
    </w:p>
    <w:p w:rsidR="00012AC3" w:rsidRDefault="00012AC3">
      <w:pPr>
        <w:tabs>
          <w:tab w:val="left" w:pos="4419"/>
          <w:tab w:val="left" w:pos="5087"/>
        </w:tabs>
        <w:spacing w:before="149"/>
        <w:ind w:left="870"/>
        <w:rPr>
          <w:rFonts w:ascii="Times New Roman" w:hAnsi="Times New Roman" w:cs="Times New Roman"/>
          <w:b/>
          <w:sz w:val="24"/>
        </w:rPr>
      </w:pPr>
    </w:p>
    <w:p w:rsidR="00012AC3" w:rsidRDefault="00012AC3">
      <w:pPr>
        <w:tabs>
          <w:tab w:val="left" w:pos="4419"/>
          <w:tab w:val="left" w:pos="5087"/>
        </w:tabs>
        <w:spacing w:before="149"/>
        <w:ind w:left="870"/>
        <w:rPr>
          <w:rFonts w:ascii="Times New Roman" w:hAnsi="Times New Roman" w:cs="Times New Roman"/>
          <w:b/>
          <w:sz w:val="24"/>
        </w:rPr>
      </w:pPr>
    </w:p>
    <w:p w:rsidR="00012AC3" w:rsidRDefault="00000000">
      <w:pPr>
        <w:pStyle w:val="BodyText"/>
        <w:spacing w:before="4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698500</wp:posOffset>
                </wp:positionH>
                <wp:positionV relativeFrom="paragraph">
                  <wp:posOffset>170815</wp:posOffset>
                </wp:positionV>
                <wp:extent cx="6458585" cy="285750"/>
                <wp:effectExtent l="0" t="0" r="0" b="0"/>
                <wp:wrapTopAndBottom/>
                <wp:docPr id="10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8585" cy="285750"/>
                        </a:xfrm>
                        <a:prstGeom prst="rect">
                          <a:avLst/>
                        </a:prstGeom>
                        <a:solidFill>
                          <a:srgbClr val="BDBDBD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12AC3" w:rsidRDefault="00000000">
                            <w:pPr>
                              <w:spacing w:before="67"/>
                              <w:ind w:left="143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Declaration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Text Box 2" o:spid="_x0000_s1026" o:spt="1" style="position:absolute;left:0pt;margin-left:55pt;margin-top:13.45pt;height:22.5pt;width:508.55pt;mso-position-horizontal-relative:page;mso-wrap-distance-bottom:0pt;mso-wrap-distance-top:0pt;z-index:-251657216;mso-width-relative:page;mso-height-relative:page;" fillcolor="#BDBDBD" filled="t" stroked="t" coordsize="21600,21600" o:gfxdata="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kepk21gAAAAoBAAAPAAAAAAAAAAEAIAAAACIAAABkcnMvZG93bnJldi54bWxQSwECFAAU&#10;AAAACACHTuJAgwL4JSwCAACRBAAADgAAAAAAAAABACAAAAAlAQAAZHJzL2Uyb0RvYy54bWxQSwUG&#10;AAAAAAYABgBZAQAAwwUAAAAA&#10;">
                <v:fill on="t" focussize="0,0"/>
                <v:stroke weight="0.5pt" color="#000000" joinstyle="miter"/>
                <v:imagedata o:title=""/>
                <o:lock v:ext="edit" aspectratio="f"/>
                <v:textbox inset="0mm,0mm,0mm,0mm">
                  <w:txbxContent>
                    <w:p w14:paraId="5197E80A">
                      <w:pPr>
                        <w:spacing w:before="67"/>
                        <w:ind w:left="143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Declaration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012AC3" w:rsidRDefault="00012AC3">
      <w:pPr>
        <w:pStyle w:val="BodyText"/>
        <w:spacing w:before="3"/>
        <w:rPr>
          <w:b/>
          <w:sz w:val="23"/>
        </w:rPr>
      </w:pPr>
    </w:p>
    <w:p w:rsidR="00012AC3" w:rsidRDefault="00000000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consider myself familiar with Electrical and Electronics Engineering Aspects. I am also confident of my ability to work in a team. I hereby declare that the information furnished above is true to the best of my knowledge.</w:t>
      </w:r>
    </w:p>
    <w:p w:rsidR="00012AC3" w:rsidRDefault="00000000">
      <w:pPr>
        <w:tabs>
          <w:tab w:val="left" w:pos="79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</w:t>
      </w:r>
    </w:p>
    <w:p w:rsidR="00012AC3" w:rsidRDefault="00000000">
      <w:pPr>
        <w:tabs>
          <w:tab w:val="left" w:pos="7948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A.BHAVANI</w:t>
      </w:r>
    </w:p>
    <w:sectPr w:rsidR="00012AC3"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rlito">
    <w:altName w:val="Calibri"/>
    <w:charset w:val="00"/>
    <w:family w:val="swiss"/>
    <w:pitch w:val="default"/>
    <w:sig w:usb0="E10002FF" w:usb1="5000ECFF" w:usb2="00000009" w:usb3="00000000" w:csb0="2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multilevel"/>
    <w:tmpl w:val="0000000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"/>
      <w:lvlJc w:val="left"/>
      <w:pPr>
        <w:ind w:left="794" w:hanging="423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>
      <w:start w:val="1"/>
      <w:numFmt w:val="bullet"/>
      <w:lvlText w:val=""/>
      <w:lvlJc w:val="left"/>
      <w:pPr>
        <w:ind w:left="1466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937" w:hanging="365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036" w:hanging="365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132" w:hanging="365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5228" w:hanging="365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6324" w:hanging="365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7420" w:hanging="365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8516" w:hanging="365"/>
      </w:pPr>
      <w:rPr>
        <w:rFonts w:hint="default"/>
        <w:lang w:val="en-US" w:eastAsia="en-US" w:bidi="ar-SA"/>
      </w:r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5" w15:restartNumberingAfterBreak="0">
    <w:nsid w:val="00000008"/>
    <w:multiLevelType w:val="multilevel"/>
    <w:tmpl w:val="00000008"/>
    <w:lvl w:ilvl="0">
      <w:start w:val="1"/>
      <w:numFmt w:val="bullet"/>
      <w:lvlText w:val=""/>
      <w:lvlJc w:val="left"/>
      <w:pPr>
        <w:ind w:left="1010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895" w:hanging="36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7802" w:hanging="36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8771" w:hanging="360"/>
      </w:pPr>
      <w:rPr>
        <w:rFonts w:hint="default"/>
        <w:lang w:val="en-US" w:eastAsia="en-US" w:bidi="ar-SA"/>
      </w:rPr>
    </w:lvl>
  </w:abstractNum>
  <w:num w:numId="1" w16cid:durableId="1135442112">
    <w:abstractNumId w:val="5"/>
  </w:num>
  <w:num w:numId="2" w16cid:durableId="1798254306">
    <w:abstractNumId w:val="3"/>
  </w:num>
  <w:num w:numId="3" w16cid:durableId="1160998535">
    <w:abstractNumId w:val="1"/>
  </w:num>
  <w:num w:numId="4" w16cid:durableId="133104820">
    <w:abstractNumId w:val="0"/>
  </w:num>
  <w:num w:numId="5" w16cid:durableId="476534561">
    <w:abstractNumId w:val="2"/>
  </w:num>
  <w:num w:numId="6" w16cid:durableId="9456206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AC3"/>
    <w:rsid w:val="00012AC3"/>
    <w:rsid w:val="00470671"/>
    <w:rsid w:val="00AD2A34"/>
    <w:rsid w:val="214C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929F56-8155-4F08-ADB9-C7D97EE3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uiPriority="1" w:qFormat="1"/>
    <w:lsdException w:name="Body Text" w:uiPriority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ind w:left="822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uiPriority w:val="10"/>
    <w:qFormat/>
    <w:pPr>
      <w:spacing w:before="32"/>
      <w:ind w:left="4673" w:right="4668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937" w:hanging="365"/>
    </w:pPr>
  </w:style>
  <w:style w:type="paragraph" w:customStyle="1" w:styleId="TableParagraph">
    <w:name w:val="Table Paragraph"/>
    <w:basedOn w:val="Normal"/>
    <w:uiPriority w:val="1"/>
    <w:qFormat/>
    <w:pPr>
      <w:spacing w:before="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venkatesh547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overthan245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Prasanna Ramireddy</cp:lastModifiedBy>
  <cp:revision>2</cp:revision>
  <dcterms:created xsi:type="dcterms:W3CDTF">2024-08-07T17:14:00Z</dcterms:created>
  <dcterms:modified xsi:type="dcterms:W3CDTF">2024-08-07T17:14:00Z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2022-04-09T00:00:00Z</vt:filetime>
  </property>
  <property fmtid="{D5CDD505-2E9C-101B-9397-08002B2CF9AE}" pid="5" name="ICV">
    <vt:lpwstr>1C59E63CD0044D0AA7B3AC5B682F51CB_13</vt:lpwstr>
  </property>
  <property fmtid="{D5CDD505-2E9C-101B-9397-08002B2CF9AE}" pid="6" name="KSOProductBuildVer">
    <vt:lpwstr>1033-12.2.0.17153</vt:lpwstr>
  </property>
</Properties>
</file>